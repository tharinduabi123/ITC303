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B15" w:rsidRPr="00216B15" w:rsidRDefault="00216B15" w:rsidP="00216B15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b/>
          <w:bCs/>
          <w:szCs w:val="24"/>
        </w:rPr>
        <w:t>GLOBEX PROJECT</w:t>
      </w:r>
    </w:p>
    <w:p w:rsidR="00216B15" w:rsidRPr="00216B15" w:rsidRDefault="00216B15" w:rsidP="00216B15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b/>
          <w:bCs/>
          <w:szCs w:val="24"/>
        </w:rPr>
        <w:t>Iteration Plan 1</w:t>
      </w:r>
    </w:p>
    <w:p w:rsidR="00216B15" w:rsidRPr="00216B15" w:rsidRDefault="00216B15" w:rsidP="00216B1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szCs w:val="24"/>
        </w:rPr>
        <w:t> </w:t>
      </w:r>
    </w:p>
    <w:p w:rsidR="00216B15" w:rsidRPr="00216B15" w:rsidRDefault="00216B15" w:rsidP="00216B15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216B15">
        <w:rPr>
          <w:rFonts w:eastAsia="Times New Roman" w:cs="Times New Roman"/>
          <w:b/>
          <w:bCs/>
          <w:kern w:val="36"/>
          <w:sz w:val="48"/>
          <w:szCs w:val="48"/>
        </w:rPr>
        <w:t>1.  Key milestones</w:t>
      </w:r>
    </w:p>
    <w:p w:rsidR="00216B15" w:rsidRPr="00216B15" w:rsidRDefault="00216B15" w:rsidP="00216B15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sz w:val="20"/>
          <w:szCs w:val="20"/>
        </w:rPr>
      </w:pPr>
      <w:r w:rsidRPr="00216B15">
        <w:rPr>
          <w:rFonts w:eastAsia="Times New Roman" w:cs="Times New Roman"/>
          <w:b/>
          <w:bCs/>
          <w:sz w:val="20"/>
          <w:szCs w:val="20"/>
        </w:rPr>
        <w:t> </w:t>
      </w:r>
    </w:p>
    <w:tbl>
      <w:tblPr>
        <w:tblW w:w="108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4"/>
        <w:gridCol w:w="4416"/>
      </w:tblGrid>
      <w:tr w:rsidR="00216B15" w:rsidRPr="00216B15" w:rsidTr="00216B15">
        <w:trPr>
          <w:trHeight w:val="720"/>
          <w:tblCellSpacing w:w="0" w:type="dxa"/>
        </w:trPr>
        <w:tc>
          <w:tcPr>
            <w:tcW w:w="6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b/>
                <w:bCs/>
                <w:szCs w:val="24"/>
              </w:rPr>
              <w:t>Milestone</w:t>
            </w:r>
          </w:p>
        </w:tc>
        <w:tc>
          <w:tcPr>
            <w:tcW w:w="4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2"/>
              </w:rPr>
            </w:pPr>
            <w:r w:rsidRPr="00216B15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</w:tr>
      <w:tr w:rsidR="00216B15" w:rsidRPr="00216B15" w:rsidTr="00216B15">
        <w:trPr>
          <w:trHeight w:val="720"/>
          <w:tblCellSpacing w:w="0" w:type="dxa"/>
        </w:trPr>
        <w:tc>
          <w:tcPr>
            <w:tcW w:w="6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2"/>
              </w:rPr>
            </w:pPr>
            <w:r w:rsidRPr="00216B15">
              <w:rPr>
                <w:rFonts w:eastAsia="Times New Roman" w:cs="Times New Roman"/>
                <w:szCs w:val="24"/>
              </w:rPr>
              <w:t>Formation Of The Project Team</w:t>
            </w:r>
          </w:p>
        </w:tc>
        <w:tc>
          <w:tcPr>
            <w:tcW w:w="4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2"/>
              </w:rPr>
            </w:pPr>
            <w:r w:rsidRPr="00216B15">
              <w:rPr>
                <w:rFonts w:eastAsia="Times New Roman" w:cs="Times New Roman"/>
                <w:szCs w:val="24"/>
              </w:rPr>
              <w:t> 26/11/20</w:t>
            </w:r>
          </w:p>
        </w:tc>
      </w:tr>
      <w:tr w:rsidR="00216B15" w:rsidRPr="00216B15" w:rsidTr="00216B15">
        <w:trPr>
          <w:trHeight w:val="720"/>
          <w:tblCellSpacing w:w="0" w:type="dxa"/>
        </w:trPr>
        <w:tc>
          <w:tcPr>
            <w:tcW w:w="6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2"/>
              </w:rPr>
            </w:pPr>
            <w:r w:rsidRPr="00216B15">
              <w:rPr>
                <w:rFonts w:eastAsia="Times New Roman" w:cs="Times New Roman"/>
                <w:szCs w:val="24"/>
              </w:rPr>
              <w:t>Create Push Communication Method</w:t>
            </w:r>
          </w:p>
        </w:tc>
        <w:tc>
          <w:tcPr>
            <w:tcW w:w="4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2"/>
              </w:rPr>
            </w:pPr>
            <w:r w:rsidRPr="00216B15">
              <w:rPr>
                <w:rFonts w:eastAsia="Times New Roman" w:cs="Times New Roman"/>
                <w:szCs w:val="24"/>
              </w:rPr>
              <w:t> 28/11/20</w:t>
            </w:r>
          </w:p>
        </w:tc>
      </w:tr>
      <w:tr w:rsidR="00216B15" w:rsidRPr="00216B15" w:rsidTr="00216B15">
        <w:trPr>
          <w:tblCellSpacing w:w="0" w:type="dxa"/>
        </w:trPr>
        <w:tc>
          <w:tcPr>
            <w:tcW w:w="6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2"/>
              </w:rPr>
            </w:pPr>
            <w:r w:rsidRPr="00216B15">
              <w:rPr>
                <w:rFonts w:eastAsia="Times New Roman" w:cs="Times New Roman"/>
                <w:szCs w:val="24"/>
              </w:rPr>
              <w:t>First Online Meeting</w:t>
            </w:r>
          </w:p>
        </w:tc>
        <w:tc>
          <w:tcPr>
            <w:tcW w:w="4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2"/>
              </w:rPr>
            </w:pPr>
            <w:r w:rsidRPr="00216B15">
              <w:rPr>
                <w:rFonts w:eastAsia="Times New Roman" w:cs="Times New Roman"/>
                <w:szCs w:val="24"/>
              </w:rPr>
              <w:t>29/11/20</w:t>
            </w:r>
          </w:p>
        </w:tc>
      </w:tr>
      <w:tr w:rsidR="00216B15" w:rsidRPr="00216B15" w:rsidTr="00216B15">
        <w:trPr>
          <w:tblCellSpacing w:w="0" w:type="dxa"/>
        </w:trPr>
        <w:tc>
          <w:tcPr>
            <w:tcW w:w="6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2"/>
              </w:rPr>
            </w:pPr>
            <w:r w:rsidRPr="00216B15">
              <w:rPr>
                <w:rFonts w:eastAsia="Times New Roman" w:cs="Times New Roman"/>
                <w:szCs w:val="24"/>
              </w:rPr>
              <w:t>Create a Version Control Repository </w:t>
            </w:r>
          </w:p>
        </w:tc>
        <w:tc>
          <w:tcPr>
            <w:tcW w:w="4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2"/>
              </w:rPr>
            </w:pPr>
            <w:r w:rsidRPr="00216B15">
              <w:rPr>
                <w:rFonts w:eastAsia="Times New Roman" w:cs="Times New Roman"/>
                <w:szCs w:val="24"/>
              </w:rPr>
              <w:t>1/12/20</w:t>
            </w:r>
          </w:p>
        </w:tc>
      </w:tr>
      <w:tr w:rsidR="00216B15" w:rsidRPr="00216B15" w:rsidTr="00216B15">
        <w:trPr>
          <w:tblCellSpacing w:w="0" w:type="dxa"/>
        </w:trPr>
        <w:tc>
          <w:tcPr>
            <w:tcW w:w="6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2"/>
              </w:rPr>
            </w:pPr>
            <w:r w:rsidRPr="00216B15">
              <w:rPr>
                <w:rFonts w:eastAsia="Times New Roman" w:cs="Times New Roman"/>
                <w:szCs w:val="24"/>
              </w:rPr>
              <w:t xml:space="preserve">Finalize Team </w:t>
            </w:r>
            <w:proofErr w:type="spellStart"/>
            <w:r w:rsidRPr="00216B15">
              <w:rPr>
                <w:rFonts w:eastAsia="Times New Roman" w:cs="Times New Roman"/>
                <w:szCs w:val="24"/>
              </w:rPr>
              <w:t>Chater</w:t>
            </w:r>
            <w:proofErr w:type="spellEnd"/>
          </w:p>
        </w:tc>
        <w:tc>
          <w:tcPr>
            <w:tcW w:w="4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2"/>
              </w:rPr>
            </w:pPr>
            <w:r w:rsidRPr="00216B15">
              <w:rPr>
                <w:rFonts w:eastAsia="Times New Roman" w:cs="Times New Roman"/>
                <w:szCs w:val="24"/>
              </w:rPr>
              <w:t>1/12/20</w:t>
            </w:r>
          </w:p>
        </w:tc>
      </w:tr>
      <w:tr w:rsidR="00216B15" w:rsidRPr="00216B15" w:rsidTr="00216B15">
        <w:trPr>
          <w:tblCellSpacing w:w="0" w:type="dxa"/>
        </w:trPr>
        <w:tc>
          <w:tcPr>
            <w:tcW w:w="6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2"/>
              </w:rPr>
            </w:pPr>
            <w:r w:rsidRPr="00216B15">
              <w:rPr>
                <w:rFonts w:eastAsia="Times New Roman" w:cs="Times New Roman"/>
                <w:szCs w:val="24"/>
              </w:rPr>
              <w:t>Finalize The Iteration Plan </w:t>
            </w:r>
          </w:p>
        </w:tc>
        <w:tc>
          <w:tcPr>
            <w:tcW w:w="4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2"/>
              </w:rPr>
            </w:pPr>
            <w:r w:rsidRPr="00216B15">
              <w:rPr>
                <w:rFonts w:eastAsia="Times New Roman" w:cs="Times New Roman"/>
                <w:szCs w:val="24"/>
              </w:rPr>
              <w:t>1/12/20</w:t>
            </w:r>
          </w:p>
        </w:tc>
      </w:tr>
      <w:tr w:rsidR="00216B15" w:rsidRPr="00216B15" w:rsidTr="00216B15">
        <w:trPr>
          <w:tblCellSpacing w:w="0" w:type="dxa"/>
        </w:trPr>
        <w:tc>
          <w:tcPr>
            <w:tcW w:w="6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2"/>
              </w:rPr>
            </w:pPr>
            <w:r w:rsidRPr="00216B15">
              <w:rPr>
                <w:rFonts w:eastAsia="Times New Roman" w:cs="Times New Roman"/>
                <w:szCs w:val="24"/>
              </w:rPr>
              <w:t>Finalize The Project Proposal</w:t>
            </w:r>
          </w:p>
        </w:tc>
        <w:tc>
          <w:tcPr>
            <w:tcW w:w="4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2"/>
              </w:rPr>
            </w:pPr>
            <w:r w:rsidRPr="00216B15">
              <w:rPr>
                <w:rFonts w:eastAsia="Times New Roman" w:cs="Times New Roman"/>
                <w:szCs w:val="24"/>
              </w:rPr>
              <w:t>1/12/20</w:t>
            </w:r>
          </w:p>
        </w:tc>
      </w:tr>
      <w:tr w:rsidR="00216B15" w:rsidRPr="00216B15" w:rsidTr="00216B15">
        <w:trPr>
          <w:tblCellSpacing w:w="0" w:type="dxa"/>
        </w:trPr>
        <w:tc>
          <w:tcPr>
            <w:tcW w:w="6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2"/>
              </w:rPr>
            </w:pPr>
            <w:r w:rsidRPr="00216B15">
              <w:rPr>
                <w:rFonts w:eastAsia="Times New Roman" w:cs="Times New Roman"/>
                <w:szCs w:val="24"/>
              </w:rPr>
              <w:t>Confirmed Next Meet-up </w:t>
            </w:r>
          </w:p>
        </w:tc>
        <w:tc>
          <w:tcPr>
            <w:tcW w:w="4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2"/>
              </w:rPr>
            </w:pPr>
            <w:r w:rsidRPr="00216B15">
              <w:rPr>
                <w:rFonts w:eastAsia="Times New Roman" w:cs="Times New Roman"/>
                <w:szCs w:val="24"/>
              </w:rPr>
              <w:t>3/12/20</w:t>
            </w:r>
          </w:p>
        </w:tc>
      </w:tr>
    </w:tbl>
    <w:p w:rsidR="00216B15" w:rsidRPr="00216B15" w:rsidRDefault="00216B15" w:rsidP="00216B1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szCs w:val="24"/>
        </w:rPr>
        <w:t> </w:t>
      </w:r>
    </w:p>
    <w:p w:rsidR="00216B15" w:rsidRPr="00216B15" w:rsidRDefault="00216B15" w:rsidP="00216B15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216B15">
        <w:rPr>
          <w:rFonts w:eastAsia="Times New Roman" w:cs="Times New Roman"/>
          <w:b/>
          <w:bCs/>
          <w:kern w:val="36"/>
          <w:sz w:val="48"/>
          <w:szCs w:val="48"/>
        </w:rPr>
        <w:t>2.  High-level objectives and Outcomes</w:t>
      </w:r>
    </w:p>
    <w:p w:rsidR="00216B15" w:rsidRPr="00216B15" w:rsidRDefault="00216B15" w:rsidP="00216B1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b/>
          <w:bCs/>
          <w:szCs w:val="24"/>
        </w:rPr>
        <w:t>Objectives:</w:t>
      </w:r>
    </w:p>
    <w:p w:rsidR="00216B15" w:rsidRPr="00216B15" w:rsidRDefault="00216B15" w:rsidP="00216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b/>
          <w:bCs/>
          <w:szCs w:val="24"/>
        </w:rPr>
        <w:t>Creation of an online asset management system (OAMS).</w:t>
      </w:r>
    </w:p>
    <w:p w:rsidR="00216B15" w:rsidRPr="00216B15" w:rsidRDefault="00216B15" w:rsidP="00216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b/>
          <w:bCs/>
          <w:szCs w:val="24"/>
        </w:rPr>
        <w:t>User-friendly system.</w:t>
      </w:r>
    </w:p>
    <w:p w:rsidR="00216B15" w:rsidRPr="00216B15" w:rsidRDefault="00216B15" w:rsidP="00216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b/>
          <w:bCs/>
          <w:szCs w:val="24"/>
        </w:rPr>
        <w:t>Completing the project within the deadline.</w:t>
      </w:r>
    </w:p>
    <w:p w:rsidR="00216B15" w:rsidRPr="00216B15" w:rsidRDefault="00216B15" w:rsidP="00216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b/>
          <w:bCs/>
          <w:szCs w:val="24"/>
        </w:rPr>
        <w:t>Improve efficiency and accuracy of the existing manual systems.</w:t>
      </w:r>
    </w:p>
    <w:p w:rsidR="00216B15" w:rsidRPr="00216B15" w:rsidRDefault="00216B15" w:rsidP="00216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b/>
          <w:bCs/>
          <w:szCs w:val="24"/>
        </w:rPr>
        <w:t>Current asset information</w:t>
      </w:r>
    </w:p>
    <w:p w:rsidR="00216B15" w:rsidRPr="00216B15" w:rsidRDefault="00216B15" w:rsidP="00216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b/>
          <w:bCs/>
          <w:szCs w:val="24"/>
        </w:rPr>
        <w:t>Daily/Weekly/Monthly booking information</w:t>
      </w:r>
    </w:p>
    <w:p w:rsidR="00216B15" w:rsidRPr="00216B15" w:rsidRDefault="00216B15" w:rsidP="00216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b/>
          <w:bCs/>
          <w:szCs w:val="24"/>
        </w:rPr>
        <w:t>Asset order information</w:t>
      </w:r>
    </w:p>
    <w:p w:rsidR="00216B15" w:rsidRPr="00216B15" w:rsidRDefault="00216B15" w:rsidP="00216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b/>
          <w:bCs/>
          <w:szCs w:val="24"/>
        </w:rPr>
        <w:t>Monthly/Annual asset purchase/description information</w:t>
      </w:r>
    </w:p>
    <w:p w:rsidR="00216B15" w:rsidRPr="00216B15" w:rsidRDefault="00216B15" w:rsidP="00216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b/>
          <w:bCs/>
          <w:szCs w:val="24"/>
        </w:rPr>
        <w:t>Details of an asset by site location</w:t>
      </w:r>
    </w:p>
    <w:p w:rsidR="00216B15" w:rsidRPr="00216B15" w:rsidRDefault="00216B15" w:rsidP="00216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b/>
          <w:bCs/>
          <w:szCs w:val="24"/>
        </w:rPr>
        <w:t>List of new assets ordered</w:t>
      </w:r>
    </w:p>
    <w:p w:rsidR="00216B15" w:rsidRPr="00216B15" w:rsidRDefault="00216B15" w:rsidP="00216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b/>
          <w:bCs/>
          <w:szCs w:val="24"/>
        </w:rPr>
        <w:t>List of assets hired, usage, depreciation</w:t>
      </w:r>
    </w:p>
    <w:p w:rsidR="00216B15" w:rsidRPr="00216B15" w:rsidRDefault="00216B15" w:rsidP="00216B1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szCs w:val="24"/>
        </w:rPr>
        <w:t> </w:t>
      </w:r>
    </w:p>
    <w:p w:rsidR="00216B15" w:rsidRPr="00216B15" w:rsidRDefault="00216B15" w:rsidP="00216B15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216B15">
        <w:rPr>
          <w:rFonts w:eastAsia="Times New Roman" w:cs="Times New Roman"/>
          <w:b/>
          <w:bCs/>
          <w:kern w:val="36"/>
          <w:sz w:val="48"/>
          <w:szCs w:val="48"/>
        </w:rPr>
        <w:lastRenderedPageBreak/>
        <w:t>3.  Work Item assignments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1827"/>
        <w:gridCol w:w="1389"/>
        <w:gridCol w:w="1112"/>
        <w:gridCol w:w="1073"/>
        <w:gridCol w:w="1169"/>
        <w:gridCol w:w="889"/>
        <w:gridCol w:w="1189"/>
      </w:tblGrid>
      <w:tr w:rsidR="00216B15" w:rsidRPr="00216B15" w:rsidTr="00216B15">
        <w:trPr>
          <w:trHeight w:val="728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b/>
                <w:bCs/>
                <w:szCs w:val="24"/>
              </w:rPr>
              <w:t>Work Item ID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b/>
                <w:bCs/>
                <w:szCs w:val="24"/>
              </w:rPr>
              <w:t>Name or keywords of a description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b/>
                <w:bCs/>
                <w:szCs w:val="24"/>
              </w:rPr>
              <w:t>Outcome</w:t>
            </w:r>
          </w:p>
        </w:tc>
        <w:tc>
          <w:tcPr>
            <w:tcW w:w="2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b/>
                <w:bCs/>
                <w:szCs w:val="24"/>
              </w:rPr>
              <w:t>State</w:t>
            </w:r>
          </w:p>
        </w:tc>
        <w:tc>
          <w:tcPr>
            <w:tcW w:w="1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b/>
                <w:bCs/>
                <w:szCs w:val="24"/>
              </w:rPr>
              <w:t>Assigned to (name)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b/>
                <w:bCs/>
                <w:szCs w:val="24"/>
              </w:rPr>
              <w:t>Estimated Hours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b/>
                <w:bCs/>
                <w:szCs w:val="24"/>
              </w:rPr>
              <w:t xml:space="preserve">Hours worked 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b/>
                <w:bCs/>
                <w:szCs w:val="24"/>
              </w:rPr>
              <w:t xml:space="preserve">Estimate of hours remaining </w:t>
            </w:r>
          </w:p>
        </w:tc>
      </w:tr>
      <w:tr w:rsidR="00216B15" w:rsidRPr="00216B15" w:rsidTr="00216B15">
        <w:trPr>
          <w:trHeight w:val="255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1.1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Create Push Communication Method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 xml:space="preserve">Created Slack account and </w:t>
            </w:r>
            <w:proofErr w:type="spellStart"/>
            <w:r w:rsidRPr="00216B15">
              <w:rPr>
                <w:rFonts w:eastAsia="Times New Roman" w:cs="Times New Roman"/>
                <w:szCs w:val="24"/>
              </w:rPr>
              <w:t>Whatsapp</w:t>
            </w:r>
            <w:proofErr w:type="spellEnd"/>
            <w:r w:rsidRPr="00216B15">
              <w:rPr>
                <w:rFonts w:eastAsia="Times New Roman" w:cs="Times New Roman"/>
                <w:szCs w:val="24"/>
              </w:rPr>
              <w:t xml:space="preserve"> group</w:t>
            </w:r>
          </w:p>
        </w:tc>
        <w:tc>
          <w:tcPr>
            <w:tcW w:w="2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Complete</w:t>
            </w:r>
          </w:p>
        </w:tc>
        <w:tc>
          <w:tcPr>
            <w:tcW w:w="1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 xml:space="preserve">Tharindu &amp; </w:t>
            </w:r>
            <w:proofErr w:type="spellStart"/>
            <w:r w:rsidRPr="00216B15">
              <w:rPr>
                <w:rFonts w:eastAsia="Times New Roman" w:cs="Times New Roman"/>
                <w:szCs w:val="24"/>
              </w:rPr>
              <w:t>Sanchit</w:t>
            </w:r>
            <w:proofErr w:type="spellEnd"/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1 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0</w:t>
            </w:r>
          </w:p>
        </w:tc>
      </w:tr>
      <w:tr w:rsidR="00216B15" w:rsidRPr="00216B15" w:rsidTr="00216B15">
        <w:trPr>
          <w:trHeight w:val="1150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1.2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Create a Team Charter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Completed the Team Charter</w:t>
            </w:r>
          </w:p>
        </w:tc>
        <w:tc>
          <w:tcPr>
            <w:tcW w:w="2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Complete</w:t>
            </w:r>
          </w:p>
        </w:tc>
        <w:tc>
          <w:tcPr>
            <w:tcW w:w="1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216B15">
              <w:rPr>
                <w:rFonts w:eastAsia="Times New Roman" w:cs="Times New Roman"/>
                <w:szCs w:val="24"/>
              </w:rPr>
              <w:t>Anjana</w:t>
            </w:r>
            <w:proofErr w:type="spellEnd"/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2.5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0.5</w:t>
            </w:r>
          </w:p>
        </w:tc>
      </w:tr>
      <w:tr w:rsidR="00216B15" w:rsidRPr="00216B15" w:rsidTr="00216B15">
        <w:trPr>
          <w:trHeight w:val="255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2.1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Create an Iteration Plan 1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Finished the Iteration Plan 1</w:t>
            </w:r>
          </w:p>
        </w:tc>
        <w:tc>
          <w:tcPr>
            <w:tcW w:w="2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Complete</w:t>
            </w:r>
          </w:p>
        </w:tc>
        <w:tc>
          <w:tcPr>
            <w:tcW w:w="1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216B15">
              <w:rPr>
                <w:rFonts w:eastAsia="Times New Roman" w:cs="Times New Roman"/>
                <w:szCs w:val="24"/>
              </w:rPr>
              <w:t>Sanchit</w:t>
            </w:r>
            <w:proofErr w:type="spellEnd"/>
            <w:r w:rsidRPr="00216B15">
              <w:rPr>
                <w:rFonts w:eastAsia="Times New Roman" w:cs="Times New Roman"/>
                <w:szCs w:val="24"/>
              </w:rPr>
              <w:t xml:space="preserve">, </w:t>
            </w:r>
            <w:proofErr w:type="spellStart"/>
            <w:r w:rsidRPr="00216B15">
              <w:rPr>
                <w:rFonts w:eastAsia="Times New Roman" w:cs="Times New Roman"/>
                <w:szCs w:val="24"/>
              </w:rPr>
              <w:t>Anjana</w:t>
            </w:r>
            <w:proofErr w:type="spellEnd"/>
            <w:r w:rsidRPr="00216B15">
              <w:rPr>
                <w:rFonts w:eastAsia="Times New Roman" w:cs="Times New Roman"/>
                <w:szCs w:val="24"/>
              </w:rPr>
              <w:t xml:space="preserve"> &amp; Tharindu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10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0</w:t>
            </w:r>
          </w:p>
        </w:tc>
      </w:tr>
      <w:tr w:rsidR="00216B15" w:rsidRPr="00216B15" w:rsidTr="00216B15">
        <w:trPr>
          <w:trHeight w:val="255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2.2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Version Control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Working Version Control repository </w:t>
            </w:r>
          </w:p>
        </w:tc>
        <w:tc>
          <w:tcPr>
            <w:tcW w:w="2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Complete</w:t>
            </w:r>
          </w:p>
        </w:tc>
        <w:tc>
          <w:tcPr>
            <w:tcW w:w="1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Tharindu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 1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0</w:t>
            </w:r>
          </w:p>
        </w:tc>
      </w:tr>
      <w:tr w:rsidR="00216B15" w:rsidRPr="00216B15" w:rsidTr="00216B15">
        <w:trPr>
          <w:trHeight w:val="255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Project Proposal Creation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Finish Project Proposal</w:t>
            </w:r>
          </w:p>
        </w:tc>
        <w:tc>
          <w:tcPr>
            <w:tcW w:w="2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Complete</w:t>
            </w:r>
          </w:p>
        </w:tc>
        <w:tc>
          <w:tcPr>
            <w:tcW w:w="1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Tharindu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 4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1 </w:t>
            </w:r>
          </w:p>
        </w:tc>
      </w:tr>
    </w:tbl>
    <w:p w:rsidR="00216B15" w:rsidRPr="00216B15" w:rsidRDefault="00216B15" w:rsidP="00216B1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b/>
          <w:bCs/>
          <w:szCs w:val="24"/>
        </w:rPr>
        <w:t> </w:t>
      </w:r>
    </w:p>
    <w:p w:rsidR="00216B15" w:rsidRPr="00216B15" w:rsidRDefault="00216B15" w:rsidP="00216B15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216B15">
        <w:rPr>
          <w:rFonts w:eastAsia="Times New Roman" w:cs="Times New Roman"/>
          <w:b/>
          <w:bCs/>
          <w:kern w:val="36"/>
          <w:sz w:val="48"/>
          <w:szCs w:val="48"/>
        </w:rPr>
        <w:t>5.  Issues</w:t>
      </w:r>
    </w:p>
    <w:p w:rsidR="00216B15" w:rsidRPr="00216B15" w:rsidRDefault="00216B15" w:rsidP="00216B1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szCs w:val="24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1439"/>
        <w:gridCol w:w="4790"/>
      </w:tblGrid>
      <w:tr w:rsidR="00216B15" w:rsidRPr="00216B15" w:rsidTr="00216B15">
        <w:trPr>
          <w:tblCellSpacing w:w="0" w:type="dxa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b/>
                <w:bCs/>
                <w:szCs w:val="24"/>
              </w:rPr>
              <w:t>Issue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4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b/>
                <w:bCs/>
                <w:szCs w:val="24"/>
              </w:rPr>
              <w:t>Notes</w:t>
            </w:r>
          </w:p>
        </w:tc>
      </w:tr>
      <w:tr w:rsidR="00216B15" w:rsidRPr="00216B15" w:rsidTr="00216B15">
        <w:trPr>
          <w:tblCellSpacing w:w="0" w:type="dxa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 Manage version control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 Complete</w:t>
            </w:r>
          </w:p>
        </w:tc>
        <w:tc>
          <w:tcPr>
            <w:tcW w:w="4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 All the members of the team understand working with version control.</w:t>
            </w:r>
          </w:p>
        </w:tc>
      </w:tr>
      <w:tr w:rsidR="00216B15" w:rsidRPr="00216B15" w:rsidTr="00216B15">
        <w:trPr>
          <w:tblCellSpacing w:w="0" w:type="dxa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Develop the system with a new framework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Incomplete</w:t>
            </w:r>
          </w:p>
        </w:tc>
        <w:tc>
          <w:tcPr>
            <w:tcW w:w="4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 xml:space="preserve">When we developing the system, we are learning the framework </w:t>
            </w:r>
            <w:proofErr w:type="spellStart"/>
            <w:r w:rsidRPr="00216B15">
              <w:rPr>
                <w:rFonts w:eastAsia="Times New Roman" w:cs="Times New Roman"/>
                <w:szCs w:val="24"/>
              </w:rPr>
              <w:t>parellelly</w:t>
            </w:r>
            <w:proofErr w:type="spellEnd"/>
            <w:r w:rsidRPr="00216B15">
              <w:rPr>
                <w:rFonts w:eastAsia="Times New Roman" w:cs="Times New Roman"/>
                <w:szCs w:val="24"/>
              </w:rPr>
              <w:t>.</w:t>
            </w:r>
          </w:p>
        </w:tc>
      </w:tr>
    </w:tbl>
    <w:p w:rsidR="00216B15" w:rsidRPr="00216B15" w:rsidRDefault="00216B15" w:rsidP="00216B1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szCs w:val="24"/>
        </w:rPr>
        <w:t> </w:t>
      </w:r>
    </w:p>
    <w:p w:rsidR="00216B15" w:rsidRPr="00216B15" w:rsidRDefault="00216B15" w:rsidP="00216B15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216B15">
        <w:rPr>
          <w:rFonts w:eastAsia="Times New Roman" w:cs="Times New Roman"/>
          <w:b/>
          <w:bCs/>
          <w:kern w:val="36"/>
          <w:sz w:val="48"/>
          <w:szCs w:val="48"/>
        </w:rPr>
        <w:t>6.  Assessment</w:t>
      </w:r>
    </w:p>
    <w:tbl>
      <w:tblPr>
        <w:tblW w:w="5543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3765"/>
      </w:tblGrid>
      <w:tr w:rsidR="00216B15" w:rsidRPr="00216B15" w:rsidTr="00216B15">
        <w:trPr>
          <w:tblCellSpacing w:w="0" w:type="dxa"/>
        </w:trPr>
        <w:tc>
          <w:tcPr>
            <w:tcW w:w="1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Assessment target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 xml:space="preserve">Management system for </w:t>
            </w:r>
            <w:proofErr w:type="spellStart"/>
            <w:r w:rsidRPr="00216B15">
              <w:rPr>
                <w:rFonts w:eastAsia="Times New Roman" w:cs="Times New Roman"/>
                <w:szCs w:val="24"/>
              </w:rPr>
              <w:t>Globex</w:t>
            </w:r>
            <w:proofErr w:type="spellEnd"/>
          </w:p>
        </w:tc>
      </w:tr>
      <w:tr w:rsidR="00216B15" w:rsidRPr="00216B15" w:rsidTr="00216B15">
        <w:trPr>
          <w:tblCellSpacing w:w="0" w:type="dxa"/>
        </w:trPr>
        <w:tc>
          <w:tcPr>
            <w:tcW w:w="1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Assessment date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 26/11/2020</w:t>
            </w:r>
          </w:p>
        </w:tc>
      </w:tr>
      <w:tr w:rsidR="00216B15" w:rsidRPr="00216B15" w:rsidTr="00216B15">
        <w:trPr>
          <w:tblCellSpacing w:w="0" w:type="dxa"/>
        </w:trPr>
        <w:tc>
          <w:tcPr>
            <w:tcW w:w="1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Participants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216B15">
              <w:rPr>
                <w:rFonts w:eastAsia="Times New Roman" w:cs="Times New Roman"/>
                <w:szCs w:val="24"/>
              </w:rPr>
              <w:t>Anjana</w:t>
            </w:r>
            <w:proofErr w:type="spellEnd"/>
            <w:r w:rsidRPr="00216B15">
              <w:rPr>
                <w:rFonts w:eastAsia="Times New Roman" w:cs="Times New Roman"/>
                <w:szCs w:val="24"/>
              </w:rPr>
              <w:t xml:space="preserve">, Tharindu, </w:t>
            </w:r>
            <w:proofErr w:type="spellStart"/>
            <w:r w:rsidRPr="00216B15">
              <w:rPr>
                <w:rFonts w:eastAsia="Times New Roman" w:cs="Times New Roman"/>
                <w:szCs w:val="24"/>
              </w:rPr>
              <w:t>Sanchit</w:t>
            </w:r>
            <w:proofErr w:type="spellEnd"/>
          </w:p>
        </w:tc>
      </w:tr>
      <w:tr w:rsidR="00216B15" w:rsidRPr="00216B15" w:rsidTr="00216B15">
        <w:trPr>
          <w:tblCellSpacing w:w="0" w:type="dxa"/>
        </w:trPr>
        <w:tc>
          <w:tcPr>
            <w:tcW w:w="1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lastRenderedPageBreak/>
              <w:t>Project status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B15" w:rsidRPr="00216B15" w:rsidRDefault="00216B15" w:rsidP="00216B15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</w:rPr>
            </w:pPr>
            <w:r w:rsidRPr="00216B15">
              <w:rPr>
                <w:rFonts w:eastAsia="Times New Roman" w:cs="Times New Roman"/>
                <w:szCs w:val="24"/>
              </w:rPr>
              <w:t>Yellow</w:t>
            </w:r>
          </w:p>
        </w:tc>
      </w:tr>
    </w:tbl>
    <w:p w:rsidR="00216B15" w:rsidRPr="00216B15" w:rsidRDefault="00216B15" w:rsidP="00216B1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szCs w:val="24"/>
        </w:rPr>
        <w:t> </w:t>
      </w:r>
    </w:p>
    <w:p w:rsidR="00216B15" w:rsidRPr="00216B15" w:rsidRDefault="00216B15" w:rsidP="00216B1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16B15">
        <w:rPr>
          <w:rFonts w:eastAsia="Times New Roman" w:cs="Times New Roman"/>
          <w:b/>
          <w:bCs/>
          <w:sz w:val="36"/>
          <w:szCs w:val="36"/>
        </w:rPr>
        <w:t>Assessment against objectives</w:t>
      </w:r>
    </w:p>
    <w:p w:rsidR="00216B15" w:rsidRPr="00216B15" w:rsidRDefault="00216B15" w:rsidP="00216B1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szCs w:val="24"/>
        </w:rPr>
        <w:t>All the required objectives were specified in the iteration.</w:t>
      </w:r>
    </w:p>
    <w:p w:rsidR="00216B15" w:rsidRPr="00216B15" w:rsidRDefault="00216B15" w:rsidP="00216B1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16B15">
        <w:rPr>
          <w:rFonts w:eastAsia="Times New Roman" w:cs="Times New Roman"/>
          <w:b/>
          <w:bCs/>
          <w:sz w:val="36"/>
          <w:szCs w:val="36"/>
        </w:rPr>
        <w:t>Work Items: Planned compared to actually completed</w:t>
      </w:r>
    </w:p>
    <w:p w:rsidR="00216B15" w:rsidRPr="00216B15" w:rsidRDefault="00216B15" w:rsidP="00216B1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szCs w:val="24"/>
        </w:rPr>
        <w:t>- All the major and required tasks were planned and written down.</w:t>
      </w:r>
    </w:p>
    <w:p w:rsidR="00216B15" w:rsidRPr="00216B15" w:rsidRDefault="00216B15" w:rsidP="00216B1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szCs w:val="24"/>
        </w:rPr>
        <w:t>- Majority of them were addressed and worked on.</w:t>
      </w:r>
    </w:p>
    <w:p w:rsidR="00216B15" w:rsidRPr="00216B15" w:rsidRDefault="00216B15" w:rsidP="00216B1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szCs w:val="24"/>
        </w:rPr>
        <w:t>- Nothing was postponed or added there is still space for improvement for later parts.</w:t>
      </w:r>
    </w:p>
    <w:p w:rsidR="00216B15" w:rsidRPr="00216B15" w:rsidRDefault="00216B15" w:rsidP="00216B1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16B15">
        <w:rPr>
          <w:rFonts w:eastAsia="Times New Roman" w:cs="Times New Roman"/>
          <w:b/>
          <w:bCs/>
          <w:sz w:val="36"/>
          <w:szCs w:val="36"/>
        </w:rPr>
        <w:t>Assessment against Evaluation Criteria Test results</w:t>
      </w:r>
    </w:p>
    <w:p w:rsidR="00216B15" w:rsidRPr="00216B15" w:rsidRDefault="00216B15" w:rsidP="00216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szCs w:val="24"/>
        </w:rPr>
        <w:t>All the team members have access to the group wiki to update the contents of the project.</w:t>
      </w:r>
    </w:p>
    <w:p w:rsidR="00216B15" w:rsidRPr="00216B15" w:rsidRDefault="00216B15" w:rsidP="00216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szCs w:val="24"/>
        </w:rPr>
        <w:t>Arguments of the team members.</w:t>
      </w:r>
    </w:p>
    <w:p w:rsidR="00216B15" w:rsidRPr="00216B15" w:rsidRDefault="00216B15" w:rsidP="00216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szCs w:val="24"/>
        </w:rPr>
        <w:t>Fail to communicate with some members.</w:t>
      </w:r>
    </w:p>
    <w:p w:rsidR="00216B15" w:rsidRPr="00216B15" w:rsidRDefault="00216B15" w:rsidP="00216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6B15">
        <w:rPr>
          <w:rFonts w:eastAsia="Times New Roman" w:cs="Times New Roman"/>
          <w:szCs w:val="24"/>
        </w:rPr>
        <w:t>Personal problems of team members cause, unable to complete their tasks.</w:t>
      </w:r>
    </w:p>
    <w:p w:rsidR="00616E79" w:rsidRDefault="00616E79">
      <w:bookmarkStart w:id="0" w:name="_GoBack"/>
      <w:bookmarkEnd w:id="0"/>
    </w:p>
    <w:sectPr w:rsidR="0061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60224"/>
    <w:multiLevelType w:val="multilevel"/>
    <w:tmpl w:val="879C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982414"/>
    <w:multiLevelType w:val="multilevel"/>
    <w:tmpl w:val="76E8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15"/>
    <w:rsid w:val="00216B15"/>
    <w:rsid w:val="0061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3C366-5E93-442E-BDCC-B24C4676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B1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6B1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216B15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B15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6B15"/>
    <w:rPr>
      <w:rFonts w:eastAsia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216B15"/>
    <w:rPr>
      <w:rFonts w:eastAsia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6B1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16B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1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Abishek</dc:creator>
  <cp:keywords/>
  <dc:description/>
  <cp:lastModifiedBy>Tharindu Abishek</cp:lastModifiedBy>
  <cp:revision>1</cp:revision>
  <dcterms:created xsi:type="dcterms:W3CDTF">2020-12-21T18:03:00Z</dcterms:created>
  <dcterms:modified xsi:type="dcterms:W3CDTF">2020-12-21T18:08:00Z</dcterms:modified>
</cp:coreProperties>
</file>